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EE502C" w:rsidP="00EE502C">
      <w:pPr>
        <w:ind w:left="2880" w:firstLine="720"/>
        <w:rPr>
          <w:i/>
          <w:color w:val="5B9BD5" w:themeColor="accent1"/>
          <w:sz w:val="54"/>
          <w:u w:val="single"/>
          <w:lang w:val="en-IN"/>
        </w:rPr>
      </w:pPr>
      <w:r w:rsidRPr="00EE502C">
        <w:rPr>
          <w:i/>
          <w:color w:val="5B9BD5" w:themeColor="accent1"/>
          <w:sz w:val="54"/>
          <w:u w:val="single"/>
          <w:lang w:val="en-IN"/>
        </w:rPr>
        <w:t>JSPDF DOCUMENTATION</w:t>
      </w:r>
    </w:p>
    <w:p w:rsidR="00EE502C" w:rsidRPr="00EE502C" w:rsidRDefault="00EE502C" w:rsidP="00EE502C">
      <w:pPr>
        <w:ind w:left="2880" w:firstLine="720"/>
        <w:rPr>
          <w:i/>
          <w:color w:val="5B9BD5" w:themeColor="accent1"/>
          <w:sz w:val="54"/>
          <w:u w:val="single"/>
          <w:lang w:val="en-IN"/>
        </w:rPr>
      </w:pPr>
    </w:p>
    <w:p w:rsidR="00EE502C" w:rsidRDefault="00A65F5E" w:rsidP="00A65F5E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>#</w:t>
      </w:r>
      <w:r w:rsidR="00EE502C">
        <w:rPr>
          <w:color w:val="000000" w:themeColor="text1"/>
          <w:sz w:val="26"/>
          <w:lang w:val="en-IN"/>
        </w:rPr>
        <w:t>N</w:t>
      </w:r>
      <w:r w:rsidR="00EE502C" w:rsidRPr="00EE502C">
        <w:rPr>
          <w:color w:val="000000" w:themeColor="text1"/>
          <w:sz w:val="26"/>
          <w:lang w:val="en-IN"/>
        </w:rPr>
        <w:t xml:space="preserve">eed to install </w:t>
      </w:r>
      <w:proofErr w:type="spellStart"/>
      <w:r w:rsidR="00EE502C" w:rsidRPr="00EE502C">
        <w:rPr>
          <w:color w:val="000000" w:themeColor="text1"/>
          <w:sz w:val="26"/>
          <w:lang w:val="en-IN"/>
        </w:rPr>
        <w:t>npm</w:t>
      </w:r>
      <w:proofErr w:type="spellEnd"/>
      <w:r w:rsidR="00EE502C" w:rsidRPr="00EE502C">
        <w:rPr>
          <w:color w:val="000000" w:themeColor="text1"/>
          <w:sz w:val="26"/>
          <w:lang w:val="en-IN"/>
        </w:rPr>
        <w:t xml:space="preserve"> library</w:t>
      </w:r>
      <w:r w:rsidR="00EE502C">
        <w:rPr>
          <w:color w:val="000000" w:themeColor="text1"/>
          <w:sz w:val="26"/>
          <w:lang w:val="en-IN"/>
        </w:rPr>
        <w:t xml:space="preserve"> :</w:t>
      </w:r>
    </w:p>
    <w:p w:rsidR="00EE502C" w:rsidRDefault="00EE502C" w:rsidP="00A65F5E">
      <w:pPr>
        <w:rPr>
          <w:color w:val="000000" w:themeColor="text1"/>
          <w:sz w:val="26"/>
          <w:lang w:val="en-IN"/>
        </w:rPr>
      </w:pPr>
      <w:proofErr w:type="spellStart"/>
      <w:r>
        <w:rPr>
          <w:color w:val="000000" w:themeColor="text1"/>
          <w:sz w:val="26"/>
          <w:lang w:val="en-IN"/>
        </w:rPr>
        <w:t>Jspdf</w:t>
      </w:r>
      <w:proofErr w:type="spellEnd"/>
      <w:r>
        <w:rPr>
          <w:color w:val="000000" w:themeColor="text1"/>
          <w:sz w:val="26"/>
          <w:lang w:val="en-IN"/>
        </w:rPr>
        <w:t xml:space="preserve"> and </w:t>
      </w:r>
    </w:p>
    <w:p w:rsidR="00EE502C" w:rsidRDefault="00EE502C" w:rsidP="00A65F5E">
      <w:pPr>
        <w:rPr>
          <w:color w:val="000000" w:themeColor="text1"/>
          <w:sz w:val="26"/>
          <w:lang w:val="en-IN"/>
        </w:rPr>
      </w:pPr>
      <w:proofErr w:type="spellStart"/>
      <w:r>
        <w:rPr>
          <w:color w:val="000000" w:themeColor="text1"/>
          <w:sz w:val="26"/>
          <w:lang w:val="en-IN"/>
        </w:rPr>
        <w:t>Jspdf-autotable</w:t>
      </w:r>
      <w:proofErr w:type="spellEnd"/>
    </w:p>
    <w:p w:rsidR="00A65F5E" w:rsidRDefault="00A65F5E" w:rsidP="00A65F5E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>And import it like :</w:t>
      </w:r>
    </w:p>
    <w:p w:rsidR="00A65F5E" w:rsidRDefault="00A65F5E" w:rsidP="00A65F5E">
      <w:pPr>
        <w:rPr>
          <w:color w:val="000000" w:themeColor="text1"/>
          <w:sz w:val="26"/>
          <w:lang w:val="en-IN"/>
        </w:rPr>
      </w:pPr>
    </w:p>
    <w:p w:rsidR="00A65F5E" w:rsidRPr="00A65F5E" w:rsidRDefault="00A65F5E" w:rsidP="00A65F5E">
      <w:pPr>
        <w:rPr>
          <w:color w:val="5B9BD5" w:themeColor="accent1"/>
          <w:sz w:val="26"/>
          <w:lang w:val="en-IN"/>
        </w:rPr>
      </w:pPr>
      <w:r w:rsidRPr="00A65F5E">
        <w:rPr>
          <w:color w:val="5B9BD5" w:themeColor="accent1"/>
          <w:sz w:val="26"/>
          <w:lang w:val="en-IN"/>
        </w:rPr>
        <w:t xml:space="preserve">import </w:t>
      </w:r>
      <w:proofErr w:type="spellStart"/>
      <w:r w:rsidRPr="00A65F5E">
        <w:rPr>
          <w:color w:val="5B9BD5" w:themeColor="accent1"/>
          <w:sz w:val="26"/>
          <w:lang w:val="en-IN"/>
        </w:rPr>
        <w:t>jsPDF</w:t>
      </w:r>
      <w:proofErr w:type="spellEnd"/>
      <w:r w:rsidRPr="00A65F5E">
        <w:rPr>
          <w:color w:val="5B9BD5" w:themeColor="accent1"/>
          <w:sz w:val="26"/>
          <w:lang w:val="en-IN"/>
        </w:rPr>
        <w:t xml:space="preserve"> from '</w:t>
      </w:r>
      <w:proofErr w:type="spellStart"/>
      <w:r w:rsidRPr="00A65F5E">
        <w:rPr>
          <w:color w:val="5B9BD5" w:themeColor="accent1"/>
          <w:sz w:val="26"/>
          <w:lang w:val="en-IN"/>
        </w:rPr>
        <w:t>jspdf</w:t>
      </w:r>
      <w:proofErr w:type="spellEnd"/>
      <w:r w:rsidRPr="00A65F5E">
        <w:rPr>
          <w:color w:val="5B9BD5" w:themeColor="accent1"/>
          <w:sz w:val="26"/>
          <w:lang w:val="en-IN"/>
        </w:rPr>
        <w:t>';</w:t>
      </w:r>
    </w:p>
    <w:p w:rsidR="00A65F5E" w:rsidRPr="00A65F5E" w:rsidRDefault="00A65F5E" w:rsidP="00A65F5E">
      <w:pPr>
        <w:rPr>
          <w:color w:val="5B9BD5" w:themeColor="accent1"/>
          <w:sz w:val="26"/>
          <w:lang w:val="en-IN"/>
        </w:rPr>
      </w:pPr>
      <w:r w:rsidRPr="00A65F5E">
        <w:rPr>
          <w:color w:val="5B9BD5" w:themeColor="accent1"/>
          <w:sz w:val="26"/>
          <w:lang w:val="en-IN"/>
        </w:rPr>
        <w:t>import '</w:t>
      </w:r>
      <w:proofErr w:type="spellStart"/>
      <w:r w:rsidRPr="00A65F5E">
        <w:rPr>
          <w:color w:val="5B9BD5" w:themeColor="accent1"/>
          <w:sz w:val="26"/>
          <w:lang w:val="en-IN"/>
        </w:rPr>
        <w:t>jspdf-autotable</w:t>
      </w:r>
      <w:proofErr w:type="spellEnd"/>
      <w:r w:rsidRPr="00A65F5E">
        <w:rPr>
          <w:color w:val="5B9BD5" w:themeColor="accent1"/>
          <w:sz w:val="26"/>
          <w:lang w:val="en-IN"/>
        </w:rPr>
        <w:t>';</w:t>
      </w:r>
    </w:p>
    <w:p w:rsidR="00A65F5E" w:rsidRDefault="00A65F5E" w:rsidP="00A65F5E">
      <w:pPr>
        <w:rPr>
          <w:color w:val="000000" w:themeColor="text1"/>
          <w:sz w:val="26"/>
          <w:lang w:val="en-IN"/>
        </w:rPr>
      </w:pPr>
    </w:p>
    <w:p w:rsidR="00EE502C" w:rsidRDefault="00EE502C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>Now need to define the functionalities:</w:t>
      </w:r>
    </w:p>
    <w:p w:rsidR="00A65F5E" w:rsidRDefault="00EE502C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 xml:space="preserve">So to print the report of all the records you need to work on any event. Like button event so here we are going to work on a button event. So </w:t>
      </w:r>
      <w:proofErr w:type="spellStart"/>
      <w:r>
        <w:rPr>
          <w:color w:val="000000" w:themeColor="text1"/>
          <w:sz w:val="26"/>
          <w:lang w:val="en-IN"/>
        </w:rPr>
        <w:t>lets</w:t>
      </w:r>
      <w:proofErr w:type="spellEnd"/>
      <w:r>
        <w:rPr>
          <w:color w:val="000000" w:themeColor="text1"/>
          <w:sz w:val="26"/>
          <w:lang w:val="en-IN"/>
        </w:rPr>
        <w:t xml:space="preserve"> take this to</w:t>
      </w:r>
      <w:r w:rsidR="00A65F5E">
        <w:rPr>
          <w:color w:val="000000" w:themeColor="text1"/>
          <w:sz w:val="26"/>
          <w:lang w:val="en-IN"/>
        </w:rPr>
        <w:t>ur and be with us.</w:t>
      </w:r>
    </w:p>
    <w:p w:rsidR="00A65F5E" w:rsidRDefault="00A65F5E" w:rsidP="00EE502C">
      <w:pPr>
        <w:rPr>
          <w:color w:val="000000" w:themeColor="text1"/>
          <w:sz w:val="26"/>
          <w:lang w:val="en-IN"/>
        </w:rPr>
      </w:pPr>
    </w:p>
    <w:p w:rsidR="00A65F5E" w:rsidRDefault="00A65F5E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 xml:space="preserve">#consider we have declare a button name as print and we have added event like </w:t>
      </w:r>
      <w:proofErr w:type="spellStart"/>
      <w:r>
        <w:rPr>
          <w:color w:val="000000" w:themeColor="text1"/>
          <w:sz w:val="26"/>
          <w:lang w:val="en-IN"/>
        </w:rPr>
        <w:t>print_btn</w:t>
      </w:r>
      <w:proofErr w:type="spellEnd"/>
      <w:r>
        <w:rPr>
          <w:color w:val="000000" w:themeColor="text1"/>
          <w:sz w:val="26"/>
          <w:lang w:val="en-IN"/>
        </w:rPr>
        <w:t>() function.</w:t>
      </w:r>
    </w:p>
    <w:p w:rsidR="00A65F5E" w:rsidRDefault="00A65F5E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 xml:space="preserve">So </w:t>
      </w:r>
    </w:p>
    <w:p w:rsidR="00A65F5E" w:rsidRDefault="00A65F5E" w:rsidP="00EE502C">
      <w:pPr>
        <w:pBdr>
          <w:bottom w:val="single" w:sz="6" w:space="1" w:color="auto"/>
        </w:pBdr>
        <w:rPr>
          <w:color w:val="000000" w:themeColor="text1"/>
          <w:sz w:val="26"/>
          <w:lang w:val="en-IN"/>
        </w:rPr>
      </w:pPr>
    </w:p>
    <w:p w:rsidR="00A65F5E" w:rsidRDefault="00A65F5E" w:rsidP="00EE502C">
      <w:pPr>
        <w:rPr>
          <w:color w:val="000000" w:themeColor="text1"/>
          <w:sz w:val="26"/>
          <w:lang w:val="en-IN"/>
        </w:rPr>
      </w:pPr>
    </w:p>
    <w:p w:rsidR="00A65F5E" w:rsidRDefault="00A65F5E" w:rsidP="00EE502C">
      <w:pPr>
        <w:rPr>
          <w:color w:val="000000" w:themeColor="text1"/>
          <w:sz w:val="26"/>
          <w:lang w:val="en-IN"/>
        </w:rPr>
      </w:pPr>
      <w:proofErr w:type="spellStart"/>
      <w:r>
        <w:rPr>
          <w:color w:val="000000" w:themeColor="text1"/>
          <w:sz w:val="26"/>
          <w:lang w:val="en-IN"/>
        </w:rPr>
        <w:t>Print_btn</w:t>
      </w:r>
      <w:proofErr w:type="spellEnd"/>
      <w:r>
        <w:rPr>
          <w:color w:val="000000" w:themeColor="text1"/>
          <w:sz w:val="26"/>
          <w:lang w:val="en-IN"/>
        </w:rPr>
        <w:t>(){</w:t>
      </w:r>
    </w:p>
    <w:p w:rsidR="00A65F5E" w:rsidRDefault="007B6A2A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 xml:space="preserve">//now initialize the </w:t>
      </w:r>
      <w:proofErr w:type="spellStart"/>
      <w:r>
        <w:rPr>
          <w:color w:val="000000" w:themeColor="text1"/>
          <w:sz w:val="26"/>
          <w:lang w:val="en-IN"/>
        </w:rPr>
        <w:t>jspdf</w:t>
      </w:r>
      <w:proofErr w:type="spellEnd"/>
      <w:r>
        <w:rPr>
          <w:color w:val="000000" w:themeColor="text1"/>
          <w:sz w:val="26"/>
          <w:lang w:val="en-IN"/>
        </w:rPr>
        <w:t xml:space="preserve"> library object </w:t>
      </w:r>
    </w:p>
    <w:p w:rsidR="007B6A2A" w:rsidRDefault="007B6A2A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 xml:space="preserve">Var doc = new </w:t>
      </w:r>
      <w:proofErr w:type="spellStart"/>
      <w:r>
        <w:rPr>
          <w:color w:val="000000" w:themeColor="text1"/>
          <w:sz w:val="26"/>
          <w:lang w:val="en-IN"/>
        </w:rPr>
        <w:t>jsPDF</w:t>
      </w:r>
      <w:proofErr w:type="spellEnd"/>
      <w:r>
        <w:rPr>
          <w:color w:val="000000" w:themeColor="text1"/>
          <w:sz w:val="26"/>
          <w:lang w:val="en-IN"/>
        </w:rPr>
        <w:t>();</w:t>
      </w:r>
    </w:p>
    <w:p w:rsidR="007B6A2A" w:rsidRDefault="007B6A2A" w:rsidP="00EE502C">
      <w:pPr>
        <w:rPr>
          <w:color w:val="000000" w:themeColor="text1"/>
          <w:sz w:val="26"/>
          <w:lang w:val="en-IN"/>
        </w:rPr>
      </w:pPr>
    </w:p>
    <w:p w:rsidR="007B6A2A" w:rsidRDefault="007B6A2A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>// and simply you can print it</w:t>
      </w:r>
    </w:p>
    <w:p w:rsidR="007B6A2A" w:rsidRDefault="007B6A2A" w:rsidP="00EE502C">
      <w:pPr>
        <w:rPr>
          <w:color w:val="000000" w:themeColor="text1"/>
          <w:sz w:val="26"/>
          <w:lang w:val="en-IN"/>
        </w:rPr>
      </w:pPr>
      <w:proofErr w:type="spellStart"/>
      <w:r>
        <w:rPr>
          <w:color w:val="000000" w:themeColor="text1"/>
          <w:sz w:val="26"/>
          <w:lang w:val="en-IN"/>
        </w:rPr>
        <w:t>Doc.save</w:t>
      </w:r>
      <w:proofErr w:type="spellEnd"/>
      <w:r>
        <w:rPr>
          <w:color w:val="000000" w:themeColor="text1"/>
          <w:sz w:val="26"/>
          <w:lang w:val="en-IN"/>
        </w:rPr>
        <w:t>(“report.pdf”);</w:t>
      </w:r>
    </w:p>
    <w:p w:rsidR="007B6A2A" w:rsidRDefault="007B6A2A" w:rsidP="00EE502C">
      <w:pPr>
        <w:rPr>
          <w:color w:val="000000" w:themeColor="text1"/>
          <w:sz w:val="26"/>
          <w:lang w:val="en-IN"/>
        </w:rPr>
      </w:pPr>
    </w:p>
    <w:p w:rsidR="007B6A2A" w:rsidRDefault="007B6A2A" w:rsidP="00EE502C">
      <w:pPr>
        <w:rPr>
          <w:color w:val="000000" w:themeColor="text1"/>
          <w:sz w:val="26"/>
          <w:lang w:val="en-IN"/>
        </w:rPr>
      </w:pPr>
    </w:p>
    <w:p w:rsidR="00A65F5E" w:rsidRDefault="00A65F5E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>}</w:t>
      </w:r>
    </w:p>
    <w:p w:rsidR="007B6A2A" w:rsidRDefault="007B6A2A" w:rsidP="00EE502C">
      <w:pPr>
        <w:rPr>
          <w:color w:val="000000" w:themeColor="text1"/>
          <w:sz w:val="26"/>
          <w:lang w:val="en-IN"/>
        </w:rPr>
      </w:pPr>
    </w:p>
    <w:p w:rsidR="007B6A2A" w:rsidRDefault="007B6A2A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>#Do some more stuff</w:t>
      </w:r>
    </w:p>
    <w:p w:rsidR="007B6A2A" w:rsidRDefault="007B6A2A" w:rsidP="00EE502C">
      <w:pPr>
        <w:rPr>
          <w:color w:val="000000" w:themeColor="text1"/>
          <w:sz w:val="26"/>
          <w:lang w:val="en-IN"/>
        </w:rPr>
      </w:pPr>
      <w:proofErr w:type="spellStart"/>
      <w:r>
        <w:rPr>
          <w:color w:val="000000" w:themeColor="text1"/>
          <w:sz w:val="26"/>
          <w:lang w:val="en-IN"/>
        </w:rPr>
        <w:t>Print_btn</w:t>
      </w:r>
      <w:proofErr w:type="spellEnd"/>
      <w:r>
        <w:rPr>
          <w:color w:val="000000" w:themeColor="text1"/>
          <w:sz w:val="26"/>
          <w:lang w:val="en-IN"/>
        </w:rPr>
        <w:t>(){</w:t>
      </w:r>
    </w:p>
    <w:p w:rsidR="007B6A2A" w:rsidRDefault="007B6A2A" w:rsidP="00EE502C">
      <w:pPr>
        <w:rPr>
          <w:color w:val="000000" w:themeColor="text1"/>
          <w:sz w:val="26"/>
          <w:lang w:val="en-IN"/>
        </w:rPr>
      </w:pPr>
    </w:p>
    <w:p w:rsidR="007B6A2A" w:rsidRDefault="007B6A2A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  <w:t xml:space="preserve">Var doc = new </w:t>
      </w:r>
      <w:proofErr w:type="spellStart"/>
      <w:r>
        <w:rPr>
          <w:color w:val="000000" w:themeColor="text1"/>
          <w:sz w:val="26"/>
          <w:lang w:val="en-IN"/>
        </w:rPr>
        <w:t>jsPDF</w:t>
      </w:r>
      <w:proofErr w:type="spellEnd"/>
      <w:r>
        <w:rPr>
          <w:color w:val="000000" w:themeColor="text1"/>
          <w:sz w:val="26"/>
          <w:lang w:val="en-IN"/>
        </w:rPr>
        <w:t>();</w:t>
      </w:r>
    </w:p>
    <w:p w:rsidR="007B6A2A" w:rsidRDefault="007B6A2A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  <w:t xml:space="preserve">//header image data visit the </w:t>
      </w:r>
      <w:proofErr w:type="spellStart"/>
      <w:r>
        <w:rPr>
          <w:color w:val="000000" w:themeColor="text1"/>
          <w:sz w:val="26"/>
          <w:lang w:val="en-IN"/>
        </w:rPr>
        <w:t>url</w:t>
      </w:r>
      <w:proofErr w:type="spellEnd"/>
      <w:r w:rsidRPr="007B6A2A">
        <w:rPr>
          <w:color w:val="000000" w:themeColor="text1"/>
          <w:sz w:val="26"/>
          <w:lang w:val="en-IN"/>
        </w:rPr>
        <w:t xml:space="preserve"> </w:t>
      </w:r>
      <w:hyperlink r:id="rId8" w:history="1">
        <w:r w:rsidRPr="00C06C4D">
          <w:rPr>
            <w:rStyle w:val="Hyperlink"/>
            <w:sz w:val="26"/>
            <w:lang w:val="en-IN"/>
          </w:rPr>
          <w:t>http://dataurl.net/#dataurlmaker</w:t>
        </w:r>
      </w:hyperlink>
    </w:p>
    <w:p w:rsidR="007B6A2A" w:rsidRDefault="007B6A2A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  <w:t xml:space="preserve">//to convert the image into base 64 </w:t>
      </w:r>
      <w:proofErr w:type="spellStart"/>
      <w:r>
        <w:rPr>
          <w:color w:val="000000" w:themeColor="text1"/>
          <w:sz w:val="26"/>
          <w:lang w:val="en-IN"/>
        </w:rPr>
        <w:t>url</w:t>
      </w:r>
      <w:proofErr w:type="spellEnd"/>
      <w:r>
        <w:rPr>
          <w:color w:val="000000" w:themeColor="text1"/>
          <w:sz w:val="26"/>
          <w:lang w:val="en-IN"/>
        </w:rPr>
        <w:t>.</w:t>
      </w:r>
    </w:p>
    <w:p w:rsidR="007B6A2A" w:rsidRDefault="007B6A2A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  <w:t xml:space="preserve">Var </w:t>
      </w:r>
      <w:proofErr w:type="spellStart"/>
      <w:r>
        <w:rPr>
          <w:color w:val="000000" w:themeColor="text1"/>
          <w:sz w:val="26"/>
          <w:lang w:val="en-IN"/>
        </w:rPr>
        <w:t>header_image</w:t>
      </w:r>
      <w:proofErr w:type="spellEnd"/>
      <w:r>
        <w:rPr>
          <w:color w:val="000000" w:themeColor="text1"/>
          <w:sz w:val="26"/>
          <w:lang w:val="en-IN"/>
        </w:rPr>
        <w:t xml:space="preserve"> = ‘##############’;</w:t>
      </w:r>
    </w:p>
    <w:p w:rsidR="007B6A2A" w:rsidRDefault="007B6A2A" w:rsidP="00EE502C">
      <w:pPr>
        <w:rPr>
          <w:color w:val="000000" w:themeColor="text1"/>
          <w:sz w:val="26"/>
          <w:lang w:val="en-IN"/>
        </w:rPr>
      </w:pPr>
    </w:p>
    <w:p w:rsidR="007B6A2A" w:rsidRDefault="007B6A2A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lastRenderedPageBreak/>
        <w:tab/>
        <w:t>Var title = “some title”;</w:t>
      </w:r>
    </w:p>
    <w:p w:rsidR="007B6A2A" w:rsidRDefault="007B6A2A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  <w:t>// retrieve html div data and print it into the table like</w:t>
      </w:r>
    </w:p>
    <w:p w:rsidR="007B6A2A" w:rsidRDefault="007B6A2A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  <w:t xml:space="preserve">Var </w:t>
      </w:r>
      <w:proofErr w:type="spellStart"/>
      <w:r>
        <w:rPr>
          <w:color w:val="000000" w:themeColor="text1"/>
          <w:sz w:val="26"/>
          <w:lang w:val="en-IN"/>
        </w:rPr>
        <w:t>table</w:t>
      </w:r>
      <w:r w:rsidR="00AF3FA3">
        <w:rPr>
          <w:color w:val="000000" w:themeColor="text1"/>
          <w:sz w:val="26"/>
          <w:lang w:val="en-IN"/>
        </w:rPr>
        <w:t>_</w:t>
      </w:r>
      <w:r>
        <w:rPr>
          <w:color w:val="000000" w:themeColor="text1"/>
          <w:sz w:val="26"/>
          <w:lang w:val="en-IN"/>
        </w:rPr>
        <w:t>data</w:t>
      </w:r>
      <w:proofErr w:type="spellEnd"/>
      <w:r>
        <w:rPr>
          <w:color w:val="000000" w:themeColor="text1"/>
          <w:sz w:val="26"/>
          <w:lang w:val="en-IN"/>
        </w:rPr>
        <w:t xml:space="preserve"> = </w:t>
      </w:r>
      <w:proofErr w:type="spellStart"/>
      <w:r>
        <w:rPr>
          <w:color w:val="000000" w:themeColor="text1"/>
          <w:sz w:val="26"/>
          <w:lang w:val="en-IN"/>
        </w:rPr>
        <w:t>document.getElementById</w:t>
      </w:r>
      <w:proofErr w:type="spellEnd"/>
      <w:r>
        <w:rPr>
          <w:color w:val="000000" w:themeColor="text1"/>
          <w:sz w:val="26"/>
          <w:lang w:val="en-IN"/>
        </w:rPr>
        <w:t>(‘my-table’);</w:t>
      </w:r>
    </w:p>
    <w:p w:rsidR="007B6A2A" w:rsidRDefault="007B6A2A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</w:r>
      <w:r w:rsidR="00B15419">
        <w:rPr>
          <w:color w:val="000000" w:themeColor="text1"/>
          <w:sz w:val="26"/>
          <w:lang w:val="en-IN"/>
        </w:rPr>
        <w:t xml:space="preserve">Var content = </w:t>
      </w:r>
      <w:proofErr w:type="spellStart"/>
      <w:r w:rsidR="00B15419">
        <w:rPr>
          <w:color w:val="000000" w:themeColor="text1"/>
          <w:sz w:val="26"/>
          <w:lang w:val="en-IN"/>
        </w:rPr>
        <w:t>document.getElementById</w:t>
      </w:r>
      <w:proofErr w:type="spellEnd"/>
      <w:r w:rsidR="00B15419">
        <w:rPr>
          <w:color w:val="000000" w:themeColor="text1"/>
          <w:sz w:val="26"/>
          <w:lang w:val="en-IN"/>
        </w:rPr>
        <w:t>(“</w:t>
      </w:r>
      <w:proofErr w:type="spellStart"/>
      <w:r w:rsidR="00B15419">
        <w:rPr>
          <w:color w:val="000000" w:themeColor="text1"/>
          <w:sz w:val="26"/>
          <w:lang w:val="en-IN"/>
        </w:rPr>
        <w:t>html_content_div</w:t>
      </w:r>
      <w:proofErr w:type="spellEnd"/>
      <w:r w:rsidR="00B15419">
        <w:rPr>
          <w:color w:val="000000" w:themeColor="text1"/>
          <w:sz w:val="26"/>
          <w:lang w:val="en-IN"/>
        </w:rPr>
        <w:t>”);</w:t>
      </w:r>
    </w:p>
    <w:p w:rsidR="007B6A2A" w:rsidRDefault="007B6A2A" w:rsidP="00EE502C">
      <w:pPr>
        <w:rPr>
          <w:color w:val="000000" w:themeColor="text1"/>
          <w:sz w:val="26"/>
          <w:lang w:val="en-IN"/>
        </w:rPr>
      </w:pPr>
    </w:p>
    <w:p w:rsidR="007B6A2A" w:rsidRDefault="007B6A2A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  <w:t xml:space="preserve">// </w:t>
      </w:r>
      <w:proofErr w:type="spellStart"/>
      <w:r>
        <w:rPr>
          <w:color w:val="000000" w:themeColor="text1"/>
          <w:sz w:val="26"/>
          <w:lang w:val="en-IN"/>
        </w:rPr>
        <w:t>decleare</w:t>
      </w:r>
      <w:proofErr w:type="spellEnd"/>
      <w:r>
        <w:rPr>
          <w:color w:val="000000" w:themeColor="text1"/>
          <w:sz w:val="26"/>
          <w:lang w:val="en-IN"/>
        </w:rPr>
        <w:t xml:space="preserve"> footer section</w:t>
      </w:r>
    </w:p>
    <w:p w:rsidR="007B6A2A" w:rsidRDefault="007B6A2A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</w:r>
      <w:proofErr w:type="spellStart"/>
      <w:r>
        <w:rPr>
          <w:color w:val="000000" w:themeColor="text1"/>
          <w:sz w:val="26"/>
          <w:lang w:val="en-IN"/>
        </w:rPr>
        <w:t>Doc.page</w:t>
      </w:r>
      <w:proofErr w:type="spellEnd"/>
      <w:r>
        <w:rPr>
          <w:color w:val="000000" w:themeColor="text1"/>
          <w:sz w:val="26"/>
          <w:lang w:val="en-IN"/>
        </w:rPr>
        <w:t xml:space="preserve"> = 1;</w:t>
      </w:r>
    </w:p>
    <w:p w:rsidR="007B6A2A" w:rsidRDefault="007B6A2A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  <w:t>Function footer(){</w:t>
      </w:r>
    </w:p>
    <w:p w:rsidR="007B6A2A" w:rsidRDefault="007B6A2A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</w:r>
      <w:r>
        <w:rPr>
          <w:color w:val="000000" w:themeColor="text1"/>
          <w:sz w:val="26"/>
          <w:lang w:val="en-IN"/>
        </w:rPr>
        <w:tab/>
      </w:r>
      <w:proofErr w:type="spellStart"/>
      <w:r>
        <w:rPr>
          <w:color w:val="000000" w:themeColor="text1"/>
          <w:sz w:val="26"/>
          <w:lang w:val="en-IN"/>
        </w:rPr>
        <w:t>Doc.setFontSize</w:t>
      </w:r>
      <w:proofErr w:type="spellEnd"/>
      <w:r>
        <w:rPr>
          <w:color w:val="000000" w:themeColor="text1"/>
          <w:sz w:val="26"/>
          <w:lang w:val="en-IN"/>
        </w:rPr>
        <w:t>(10);</w:t>
      </w:r>
    </w:p>
    <w:p w:rsidR="009929C0" w:rsidRDefault="009929C0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</w:r>
      <w:r>
        <w:rPr>
          <w:color w:val="000000" w:themeColor="text1"/>
          <w:sz w:val="26"/>
          <w:lang w:val="en-IN"/>
        </w:rPr>
        <w:tab/>
      </w:r>
      <w:proofErr w:type="spellStart"/>
      <w:r>
        <w:rPr>
          <w:color w:val="000000" w:themeColor="text1"/>
          <w:sz w:val="26"/>
          <w:lang w:val="en-IN"/>
        </w:rPr>
        <w:t>Doc.setTextColor</w:t>
      </w:r>
      <w:proofErr w:type="spellEnd"/>
      <w:r>
        <w:rPr>
          <w:color w:val="000000" w:themeColor="text1"/>
          <w:sz w:val="26"/>
          <w:lang w:val="en-IN"/>
        </w:rPr>
        <w:t>(R,G,B);</w:t>
      </w:r>
    </w:p>
    <w:p w:rsidR="009929C0" w:rsidRDefault="009929C0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</w:r>
      <w:r>
        <w:rPr>
          <w:color w:val="000000" w:themeColor="text1"/>
          <w:sz w:val="26"/>
          <w:lang w:val="en-IN"/>
        </w:rPr>
        <w:tab/>
      </w:r>
      <w:proofErr w:type="spellStart"/>
      <w:r>
        <w:rPr>
          <w:color w:val="000000" w:themeColor="text1"/>
          <w:sz w:val="26"/>
          <w:lang w:val="en-IN"/>
        </w:rPr>
        <w:t>Doc.setFontType</w:t>
      </w:r>
      <w:proofErr w:type="spellEnd"/>
      <w:r>
        <w:rPr>
          <w:color w:val="000000" w:themeColor="text1"/>
          <w:sz w:val="26"/>
          <w:lang w:val="en-IN"/>
        </w:rPr>
        <w:t>(‘normal’);</w:t>
      </w:r>
    </w:p>
    <w:p w:rsidR="009929C0" w:rsidRDefault="009929C0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</w:r>
      <w:r>
        <w:rPr>
          <w:color w:val="000000" w:themeColor="text1"/>
          <w:sz w:val="26"/>
          <w:lang w:val="en-IN"/>
        </w:rPr>
        <w:tab/>
      </w:r>
      <w:proofErr w:type="spellStart"/>
      <w:r>
        <w:rPr>
          <w:color w:val="000000" w:themeColor="text1"/>
          <w:sz w:val="26"/>
          <w:lang w:val="en-IN"/>
        </w:rPr>
        <w:t>Doc.text</w:t>
      </w:r>
      <w:proofErr w:type="spellEnd"/>
      <w:r>
        <w:rPr>
          <w:color w:val="000000" w:themeColor="text1"/>
          <w:sz w:val="26"/>
          <w:lang w:val="en-IN"/>
        </w:rPr>
        <w:t xml:space="preserve">(170,285, ‘Page No :’ + </w:t>
      </w:r>
      <w:proofErr w:type="spellStart"/>
      <w:r>
        <w:rPr>
          <w:color w:val="000000" w:themeColor="text1"/>
          <w:sz w:val="26"/>
          <w:lang w:val="en-IN"/>
        </w:rPr>
        <w:t>doc.page</w:t>
      </w:r>
      <w:proofErr w:type="spellEnd"/>
      <w:r>
        <w:rPr>
          <w:color w:val="000000" w:themeColor="text1"/>
          <w:sz w:val="26"/>
          <w:lang w:val="en-IN"/>
        </w:rPr>
        <w:t>);</w:t>
      </w:r>
    </w:p>
    <w:p w:rsidR="007B6A2A" w:rsidRDefault="007B6A2A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  <w:t>}</w:t>
      </w:r>
    </w:p>
    <w:p w:rsidR="007B6A2A" w:rsidRDefault="007B6A2A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</w:r>
    </w:p>
    <w:p w:rsidR="009929C0" w:rsidRDefault="009929C0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  <w:t>//now add all content in the page</w:t>
      </w:r>
    </w:p>
    <w:p w:rsidR="009929C0" w:rsidRDefault="009929C0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</w:r>
      <w:proofErr w:type="spellStart"/>
      <w:r>
        <w:rPr>
          <w:color w:val="000000" w:themeColor="text1"/>
          <w:sz w:val="26"/>
          <w:lang w:val="en-IN"/>
        </w:rPr>
        <w:t>Doc.addImage</w:t>
      </w:r>
      <w:proofErr w:type="spellEnd"/>
      <w:r>
        <w:rPr>
          <w:color w:val="000000" w:themeColor="text1"/>
          <w:sz w:val="26"/>
          <w:lang w:val="en-IN"/>
        </w:rPr>
        <w:t>(</w:t>
      </w:r>
    </w:p>
    <w:p w:rsidR="009929C0" w:rsidRDefault="009929C0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</w:r>
      <w:r>
        <w:rPr>
          <w:color w:val="000000" w:themeColor="text1"/>
          <w:sz w:val="26"/>
          <w:lang w:val="en-IN"/>
        </w:rPr>
        <w:tab/>
      </w:r>
      <w:proofErr w:type="spellStart"/>
      <w:r>
        <w:rPr>
          <w:color w:val="000000" w:themeColor="text1"/>
          <w:sz w:val="26"/>
          <w:lang w:val="en-IN"/>
        </w:rPr>
        <w:t>headerImage</w:t>
      </w:r>
      <w:proofErr w:type="spellEnd"/>
      <w:r>
        <w:rPr>
          <w:color w:val="000000" w:themeColor="text1"/>
          <w:sz w:val="26"/>
          <w:lang w:val="en-IN"/>
        </w:rPr>
        <w:t>,</w:t>
      </w:r>
    </w:p>
    <w:p w:rsidR="009929C0" w:rsidRDefault="009929C0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</w:r>
      <w:r>
        <w:rPr>
          <w:color w:val="000000" w:themeColor="text1"/>
          <w:sz w:val="26"/>
          <w:lang w:val="en-IN"/>
        </w:rPr>
        <w:tab/>
        <w:t>‘PNG’,</w:t>
      </w:r>
    </w:p>
    <w:p w:rsidR="009929C0" w:rsidRDefault="009929C0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</w:r>
      <w:r>
        <w:rPr>
          <w:color w:val="000000" w:themeColor="text1"/>
          <w:sz w:val="26"/>
          <w:lang w:val="en-IN"/>
        </w:rPr>
        <w:tab/>
      </w:r>
      <w:proofErr w:type="spellStart"/>
      <w:r>
        <w:rPr>
          <w:color w:val="000000" w:themeColor="text1"/>
          <w:sz w:val="26"/>
          <w:lang w:val="en-IN"/>
        </w:rPr>
        <w:t>Left,right,width,height</w:t>
      </w:r>
      <w:proofErr w:type="spellEnd"/>
      <w:r>
        <w:rPr>
          <w:color w:val="000000" w:themeColor="text1"/>
          <w:sz w:val="26"/>
          <w:lang w:val="en-IN"/>
        </w:rPr>
        <w:t>(all should be in number)</w:t>
      </w:r>
    </w:p>
    <w:p w:rsidR="009929C0" w:rsidRDefault="009929C0" w:rsidP="009929C0">
      <w:pPr>
        <w:ind w:firstLine="720"/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>);</w:t>
      </w:r>
    </w:p>
    <w:p w:rsidR="009929C0" w:rsidRDefault="009929C0" w:rsidP="009929C0">
      <w:pPr>
        <w:ind w:firstLine="720"/>
        <w:rPr>
          <w:color w:val="000000" w:themeColor="text1"/>
          <w:sz w:val="26"/>
          <w:lang w:val="en-IN"/>
        </w:rPr>
      </w:pPr>
    </w:p>
    <w:p w:rsidR="009929C0" w:rsidRDefault="009929C0" w:rsidP="009929C0">
      <w:pPr>
        <w:ind w:firstLine="720"/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>// add record title:</w:t>
      </w:r>
    </w:p>
    <w:p w:rsidR="009929C0" w:rsidRDefault="009929C0" w:rsidP="009929C0">
      <w:pPr>
        <w:ind w:firstLine="720"/>
        <w:rPr>
          <w:color w:val="000000" w:themeColor="text1"/>
          <w:sz w:val="26"/>
          <w:lang w:val="en-IN"/>
        </w:rPr>
      </w:pPr>
      <w:proofErr w:type="spellStart"/>
      <w:r>
        <w:rPr>
          <w:color w:val="000000" w:themeColor="text1"/>
          <w:sz w:val="26"/>
          <w:lang w:val="en-IN"/>
        </w:rPr>
        <w:t>Doc.text</w:t>
      </w:r>
      <w:proofErr w:type="spellEnd"/>
      <w:r>
        <w:rPr>
          <w:color w:val="000000" w:themeColor="text1"/>
          <w:sz w:val="26"/>
          <w:lang w:val="en-IN"/>
        </w:rPr>
        <w:t>(</w:t>
      </w:r>
    </w:p>
    <w:p w:rsidR="009929C0" w:rsidRDefault="009929C0" w:rsidP="009929C0">
      <w:pPr>
        <w:ind w:firstLine="720"/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  <w:t>Title,</w:t>
      </w:r>
    </w:p>
    <w:p w:rsidR="009929C0" w:rsidRDefault="009929C0" w:rsidP="009929C0">
      <w:pPr>
        <w:ind w:firstLine="720"/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  <w:t>15,</w:t>
      </w:r>
    </w:p>
    <w:p w:rsidR="009929C0" w:rsidRDefault="009929C0" w:rsidP="009929C0">
      <w:pPr>
        <w:ind w:left="720" w:firstLine="720"/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>55</w:t>
      </w:r>
    </w:p>
    <w:p w:rsidR="009929C0" w:rsidRDefault="009929C0" w:rsidP="009929C0">
      <w:pPr>
        <w:ind w:firstLine="720"/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>);</w:t>
      </w:r>
    </w:p>
    <w:p w:rsidR="009929C0" w:rsidRDefault="009929C0" w:rsidP="009929C0">
      <w:pPr>
        <w:ind w:firstLine="720"/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 xml:space="preserve">// add table data should be remember you have added </w:t>
      </w:r>
    </w:p>
    <w:p w:rsidR="009929C0" w:rsidRDefault="009929C0" w:rsidP="009929C0">
      <w:pPr>
        <w:ind w:firstLine="720"/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>// table class with the same name ‘my-table’</w:t>
      </w:r>
    </w:p>
    <w:p w:rsidR="009929C0" w:rsidRDefault="009929C0" w:rsidP="009929C0">
      <w:pPr>
        <w:ind w:firstLine="720"/>
        <w:rPr>
          <w:color w:val="000000" w:themeColor="text1"/>
          <w:sz w:val="26"/>
          <w:lang w:val="en-IN"/>
        </w:rPr>
      </w:pPr>
    </w:p>
    <w:p w:rsidR="009929C0" w:rsidRDefault="009929C0" w:rsidP="009929C0">
      <w:pPr>
        <w:ind w:firstLine="720"/>
        <w:rPr>
          <w:color w:val="000000" w:themeColor="text1"/>
          <w:sz w:val="26"/>
          <w:lang w:val="en-IN"/>
        </w:rPr>
      </w:pPr>
      <w:proofErr w:type="spellStart"/>
      <w:r>
        <w:rPr>
          <w:color w:val="000000" w:themeColor="text1"/>
          <w:sz w:val="26"/>
          <w:lang w:val="en-IN"/>
        </w:rPr>
        <w:t>Doc.autoTable</w:t>
      </w:r>
      <w:proofErr w:type="spellEnd"/>
      <w:r>
        <w:rPr>
          <w:color w:val="000000" w:themeColor="text1"/>
          <w:sz w:val="26"/>
          <w:lang w:val="en-IN"/>
        </w:rPr>
        <w:t>({</w:t>
      </w:r>
    </w:p>
    <w:p w:rsidR="009929C0" w:rsidRPr="00AF3FA3" w:rsidRDefault="009929C0" w:rsidP="00AF3FA3">
      <w:pPr>
        <w:ind w:left="720" w:firstLine="720"/>
        <w:rPr>
          <w:color w:val="000000" w:themeColor="text1"/>
          <w:sz w:val="26"/>
          <w:lang w:val="en-IN"/>
        </w:rPr>
      </w:pPr>
      <w:r w:rsidRPr="00AF3FA3">
        <w:rPr>
          <w:color w:val="000000" w:themeColor="text1"/>
          <w:sz w:val="26"/>
          <w:lang w:val="en-IN"/>
        </w:rPr>
        <w:t>theme : 'grid',</w:t>
      </w:r>
    </w:p>
    <w:p w:rsidR="009929C0" w:rsidRPr="009929C0" w:rsidRDefault="009929C0" w:rsidP="00AF3FA3">
      <w:pPr>
        <w:ind w:firstLine="720"/>
        <w:rPr>
          <w:color w:val="000000" w:themeColor="text1"/>
          <w:sz w:val="26"/>
          <w:lang w:val="en-IN"/>
        </w:rPr>
      </w:pPr>
      <w:r w:rsidRPr="009929C0">
        <w:rPr>
          <w:color w:val="000000" w:themeColor="text1"/>
          <w:sz w:val="26"/>
          <w:lang w:val="en-IN"/>
        </w:rPr>
        <w:t xml:space="preserve">       </w:t>
      </w:r>
      <w:r w:rsidR="00AF3FA3">
        <w:rPr>
          <w:color w:val="000000" w:themeColor="text1"/>
          <w:sz w:val="26"/>
          <w:lang w:val="en-IN"/>
        </w:rPr>
        <w:tab/>
      </w:r>
      <w:proofErr w:type="spellStart"/>
      <w:r w:rsidRPr="009929C0">
        <w:rPr>
          <w:color w:val="000000" w:themeColor="text1"/>
          <w:sz w:val="26"/>
          <w:lang w:val="en-IN"/>
        </w:rPr>
        <w:t>headStyles</w:t>
      </w:r>
      <w:proofErr w:type="spellEnd"/>
      <w:r w:rsidRPr="009929C0">
        <w:rPr>
          <w:color w:val="000000" w:themeColor="text1"/>
          <w:sz w:val="26"/>
          <w:lang w:val="en-IN"/>
        </w:rPr>
        <w:t xml:space="preserve"> : {</w:t>
      </w:r>
      <w:proofErr w:type="spellStart"/>
      <w:r w:rsidRPr="009929C0">
        <w:rPr>
          <w:color w:val="000000" w:themeColor="text1"/>
          <w:sz w:val="26"/>
          <w:lang w:val="en-IN"/>
        </w:rPr>
        <w:t>fillColor</w:t>
      </w:r>
      <w:proofErr w:type="spellEnd"/>
      <w:r w:rsidRPr="009929C0">
        <w:rPr>
          <w:color w:val="000000" w:themeColor="text1"/>
          <w:sz w:val="26"/>
          <w:lang w:val="en-IN"/>
        </w:rPr>
        <w:t>: [8, 47, 91]},</w:t>
      </w:r>
    </w:p>
    <w:p w:rsidR="009929C0" w:rsidRPr="009929C0" w:rsidRDefault="009929C0" w:rsidP="00AF3FA3">
      <w:pPr>
        <w:ind w:firstLine="720"/>
        <w:rPr>
          <w:color w:val="000000" w:themeColor="text1"/>
          <w:sz w:val="26"/>
          <w:lang w:val="en-IN"/>
        </w:rPr>
      </w:pPr>
      <w:r w:rsidRPr="009929C0">
        <w:rPr>
          <w:color w:val="000000" w:themeColor="text1"/>
          <w:sz w:val="26"/>
          <w:lang w:val="en-IN"/>
        </w:rPr>
        <w:t xml:space="preserve">        </w:t>
      </w:r>
      <w:r w:rsidR="00AF3FA3">
        <w:rPr>
          <w:color w:val="000000" w:themeColor="text1"/>
          <w:sz w:val="26"/>
          <w:lang w:val="en-IN"/>
        </w:rPr>
        <w:tab/>
      </w:r>
      <w:r w:rsidRPr="009929C0">
        <w:rPr>
          <w:color w:val="000000" w:themeColor="text1"/>
          <w:sz w:val="26"/>
          <w:lang w:val="en-IN"/>
        </w:rPr>
        <w:t xml:space="preserve">styles : { </w:t>
      </w:r>
      <w:proofErr w:type="spellStart"/>
      <w:r w:rsidRPr="009929C0">
        <w:rPr>
          <w:color w:val="000000" w:themeColor="text1"/>
          <w:sz w:val="26"/>
          <w:lang w:val="en-IN"/>
        </w:rPr>
        <w:t>fontSize</w:t>
      </w:r>
      <w:proofErr w:type="spellEnd"/>
      <w:r w:rsidRPr="009929C0">
        <w:rPr>
          <w:color w:val="000000" w:themeColor="text1"/>
          <w:sz w:val="26"/>
          <w:lang w:val="en-IN"/>
        </w:rPr>
        <w:t>: 8 },</w:t>
      </w:r>
    </w:p>
    <w:p w:rsidR="009929C0" w:rsidRPr="009929C0" w:rsidRDefault="009929C0" w:rsidP="00AF3FA3">
      <w:pPr>
        <w:ind w:firstLine="720"/>
        <w:rPr>
          <w:color w:val="000000" w:themeColor="text1"/>
          <w:sz w:val="26"/>
          <w:lang w:val="en-IN"/>
        </w:rPr>
      </w:pPr>
      <w:r w:rsidRPr="009929C0">
        <w:rPr>
          <w:color w:val="000000" w:themeColor="text1"/>
          <w:sz w:val="26"/>
          <w:lang w:val="en-IN"/>
        </w:rPr>
        <w:t xml:space="preserve">       </w:t>
      </w:r>
      <w:r w:rsidR="00AF3FA3">
        <w:rPr>
          <w:color w:val="000000" w:themeColor="text1"/>
          <w:sz w:val="26"/>
          <w:lang w:val="en-IN"/>
        </w:rPr>
        <w:tab/>
      </w:r>
      <w:r w:rsidRPr="009929C0">
        <w:rPr>
          <w:color w:val="000000" w:themeColor="text1"/>
          <w:sz w:val="26"/>
          <w:lang w:val="en-IN"/>
        </w:rPr>
        <w:t xml:space="preserve">html : </w:t>
      </w:r>
      <w:proofErr w:type="spellStart"/>
      <w:r w:rsidR="00AF3FA3">
        <w:rPr>
          <w:color w:val="000000" w:themeColor="text1"/>
          <w:sz w:val="26"/>
          <w:lang w:val="en-IN"/>
        </w:rPr>
        <w:t>table_data</w:t>
      </w:r>
      <w:proofErr w:type="spellEnd"/>
      <w:r w:rsidRPr="009929C0">
        <w:rPr>
          <w:color w:val="000000" w:themeColor="text1"/>
          <w:sz w:val="26"/>
          <w:lang w:val="en-IN"/>
        </w:rPr>
        <w:t>,</w:t>
      </w:r>
    </w:p>
    <w:p w:rsidR="009929C0" w:rsidRDefault="009929C0" w:rsidP="009929C0">
      <w:pPr>
        <w:ind w:firstLine="720"/>
        <w:rPr>
          <w:color w:val="000000" w:themeColor="text1"/>
          <w:sz w:val="26"/>
          <w:lang w:val="en-IN"/>
        </w:rPr>
      </w:pPr>
    </w:p>
    <w:p w:rsidR="009929C0" w:rsidRDefault="009929C0" w:rsidP="009929C0">
      <w:pPr>
        <w:ind w:firstLine="720"/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>});</w:t>
      </w: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lastRenderedPageBreak/>
        <w:t>// add html content div section</w:t>
      </w: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  <w:proofErr w:type="spellStart"/>
      <w:r>
        <w:rPr>
          <w:color w:val="000000" w:themeColor="text1"/>
          <w:sz w:val="26"/>
          <w:lang w:val="en-IN"/>
        </w:rPr>
        <w:t>Doc.fromHTML</w:t>
      </w:r>
      <w:proofErr w:type="spellEnd"/>
      <w:r>
        <w:rPr>
          <w:color w:val="000000" w:themeColor="text1"/>
          <w:sz w:val="26"/>
          <w:lang w:val="en-IN"/>
        </w:rPr>
        <w:t>(</w:t>
      </w: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  <w:t>Content,</w:t>
      </w: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ab/>
        <w:t>20,40</w:t>
      </w: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>);</w:t>
      </w: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 xml:space="preserve">// call footer function to print the page no </w:t>
      </w: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>Footer();</w:t>
      </w: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 xml:space="preserve">// you can add more pages like </w:t>
      </w: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  <w:proofErr w:type="spellStart"/>
      <w:r>
        <w:rPr>
          <w:color w:val="000000" w:themeColor="text1"/>
          <w:sz w:val="26"/>
          <w:lang w:val="en-IN"/>
        </w:rPr>
        <w:t>Doc.addPage</w:t>
      </w:r>
      <w:proofErr w:type="spellEnd"/>
      <w:r>
        <w:rPr>
          <w:color w:val="000000" w:themeColor="text1"/>
          <w:sz w:val="26"/>
          <w:lang w:val="en-IN"/>
        </w:rPr>
        <w:t>(‘a4’);</w:t>
      </w: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  <w:proofErr w:type="spellStart"/>
      <w:r>
        <w:rPr>
          <w:color w:val="000000" w:themeColor="text1"/>
          <w:sz w:val="26"/>
          <w:lang w:val="en-IN"/>
        </w:rPr>
        <w:t>Doc.text</w:t>
      </w:r>
      <w:proofErr w:type="spellEnd"/>
      <w:r>
        <w:rPr>
          <w:color w:val="000000" w:themeColor="text1"/>
          <w:sz w:val="26"/>
          <w:lang w:val="en-IN"/>
        </w:rPr>
        <w:t>(20, 30, “You can add more text here”);</w:t>
      </w: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 xml:space="preserve">// call footer section in each </w:t>
      </w:r>
      <w:proofErr w:type="spellStart"/>
      <w:r>
        <w:rPr>
          <w:color w:val="000000" w:themeColor="text1"/>
          <w:sz w:val="26"/>
          <w:lang w:val="en-IN"/>
        </w:rPr>
        <w:t>addpage</w:t>
      </w:r>
      <w:proofErr w:type="spellEnd"/>
      <w:r>
        <w:rPr>
          <w:color w:val="000000" w:themeColor="text1"/>
          <w:sz w:val="26"/>
          <w:lang w:val="en-IN"/>
        </w:rPr>
        <w:t xml:space="preserve"> method.</w:t>
      </w: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>Footer();</w:t>
      </w: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 xml:space="preserve">// now save your report with desired name </w:t>
      </w:r>
    </w:p>
    <w:p w:rsidR="00B15419" w:rsidRDefault="00B15419" w:rsidP="009929C0">
      <w:pPr>
        <w:ind w:firstLine="720"/>
        <w:rPr>
          <w:color w:val="000000" w:themeColor="text1"/>
          <w:sz w:val="26"/>
          <w:lang w:val="en-IN"/>
        </w:rPr>
      </w:pPr>
      <w:proofErr w:type="spellStart"/>
      <w:r>
        <w:rPr>
          <w:color w:val="000000" w:themeColor="text1"/>
          <w:sz w:val="26"/>
          <w:lang w:val="en-IN"/>
        </w:rPr>
        <w:t>Doc.save</w:t>
      </w:r>
      <w:proofErr w:type="spellEnd"/>
      <w:r>
        <w:rPr>
          <w:color w:val="000000" w:themeColor="text1"/>
          <w:sz w:val="26"/>
          <w:lang w:val="en-IN"/>
        </w:rPr>
        <w:t>(“report.pdf”);</w:t>
      </w:r>
      <w:bookmarkStart w:id="0" w:name="_GoBack"/>
      <w:bookmarkEnd w:id="0"/>
    </w:p>
    <w:p w:rsidR="007B6A2A" w:rsidRDefault="007B6A2A" w:rsidP="00EE502C">
      <w:pPr>
        <w:rPr>
          <w:color w:val="000000" w:themeColor="text1"/>
          <w:sz w:val="26"/>
          <w:lang w:val="en-IN"/>
        </w:rPr>
      </w:pPr>
      <w:r>
        <w:rPr>
          <w:color w:val="000000" w:themeColor="text1"/>
          <w:sz w:val="26"/>
          <w:lang w:val="en-IN"/>
        </w:rPr>
        <w:t>}</w:t>
      </w:r>
    </w:p>
    <w:p w:rsidR="00ED5839" w:rsidRDefault="00ED5839" w:rsidP="00EE502C">
      <w:pPr>
        <w:rPr>
          <w:color w:val="000000" w:themeColor="text1"/>
          <w:sz w:val="26"/>
          <w:lang w:val="en-IN"/>
        </w:rPr>
      </w:pPr>
    </w:p>
    <w:p w:rsidR="00ED5839" w:rsidRDefault="00ED5839" w:rsidP="00EE502C">
      <w:pPr>
        <w:rPr>
          <w:color w:val="000000" w:themeColor="text1"/>
          <w:sz w:val="26"/>
          <w:lang w:val="en-IN"/>
        </w:rPr>
      </w:pPr>
    </w:p>
    <w:p w:rsidR="00ED5839" w:rsidRPr="00EE502C" w:rsidRDefault="00ED5839" w:rsidP="00EE502C">
      <w:pPr>
        <w:rPr>
          <w:color w:val="000000" w:themeColor="text1"/>
          <w:sz w:val="26"/>
          <w:lang w:val="en-IN"/>
        </w:rPr>
      </w:pPr>
    </w:p>
    <w:sectPr w:rsidR="00ED5839" w:rsidRPr="00EE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FD7BEB"/>
    <w:multiLevelType w:val="hybridMultilevel"/>
    <w:tmpl w:val="35C4FD78"/>
    <w:lvl w:ilvl="0" w:tplc="FBC8BAE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8"/>
    <w:rsid w:val="00645252"/>
    <w:rsid w:val="006D3D74"/>
    <w:rsid w:val="007B6A2A"/>
    <w:rsid w:val="0083569A"/>
    <w:rsid w:val="009929C0"/>
    <w:rsid w:val="00A65F5E"/>
    <w:rsid w:val="00A9204E"/>
    <w:rsid w:val="00AF3FA3"/>
    <w:rsid w:val="00B15419"/>
    <w:rsid w:val="00BC32F8"/>
    <w:rsid w:val="00ED5839"/>
    <w:rsid w:val="00EE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6DF3"/>
  <w15:chartTrackingRefBased/>
  <w15:docId w15:val="{F4BA9D76-A763-4653-8A00-F5B42C7B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E50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6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url.net/#dataurlmak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shvanath%20Sa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Wishvanath Sah</dc:creator>
  <cp:keywords/>
  <dc:description/>
  <cp:lastModifiedBy>wishvanath anand</cp:lastModifiedBy>
  <cp:revision>4</cp:revision>
  <dcterms:created xsi:type="dcterms:W3CDTF">2019-01-22T04:57:00Z</dcterms:created>
  <dcterms:modified xsi:type="dcterms:W3CDTF">2019-01-22T06:11:00Z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